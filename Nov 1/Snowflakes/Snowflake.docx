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3E" w:rsidRPr="009A413E" w:rsidRDefault="009A413E" w:rsidP="009A4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9AC722">
            <wp:simplePos x="0" y="0"/>
            <wp:positionH relativeFrom="margin">
              <wp:posOffset>2873499</wp:posOffset>
            </wp:positionH>
            <wp:positionV relativeFrom="paragraph">
              <wp:posOffset>11867</wp:posOffset>
            </wp:positionV>
            <wp:extent cx="3877294" cy="3591468"/>
            <wp:effectExtent l="0" t="0" r="9525" b="0"/>
            <wp:wrapTight wrapText="bothSides">
              <wp:wrapPolygon edited="0">
                <wp:start x="0" y="0"/>
                <wp:lineTo x="0" y="21428"/>
                <wp:lineTo x="21547" y="21428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94" cy="359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javax.swing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java.awt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Snowflake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Rectangle{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final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TEN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final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EIGHT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final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SIX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fps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numOfFlakes</w:t>
      </w:r>
      <w:proofErr w:type="spellEnd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static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Random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gen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static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Snowflake[]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flakes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Snowflake[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numOfShapes</w:t>
      </w:r>
      <w:proofErr w:type="spellEnd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double </w:t>
      </w:r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angle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0.0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deltaX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deltaY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9A413E">
        <w:rPr>
          <w:rFonts w:ascii="Courier New" w:eastAsia="Times New Roman" w:hAnsi="Courier New" w:cs="Courier New"/>
          <w:color w:val="FFC66D"/>
          <w:sz w:val="18"/>
          <w:szCs w:val="18"/>
        </w:rPr>
        <w:t>Snowflake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ang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type){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.setBackground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Color(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while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numOfShapes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&lt;ang*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Polygon flake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switch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(type) 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flake 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Polygon(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.getWidth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/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.getHeight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/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angle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Color.</w:t>
      </w:r>
      <w:r w:rsidRPr="009A413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decode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"#</w:t>
      </w:r>
      <w:proofErr w:type="spellStart"/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ffffff</w:t>
      </w:r>
      <w:proofErr w:type="spellEnd"/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(flake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case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EIGHT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flake 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Polygon(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.getWidth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/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.getHeight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/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angle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Color.</w:t>
      </w:r>
      <w:r w:rsidRPr="009A413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decode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"#</w:t>
      </w:r>
      <w:proofErr w:type="spellStart"/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ffffff</w:t>
      </w:r>
      <w:proofErr w:type="spellEnd"/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(flake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case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SIX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flake 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Polygon(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.getWidth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/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.getHeight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/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angle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Color.</w:t>
      </w:r>
      <w:r w:rsidRPr="009A413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decode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"#</w:t>
      </w:r>
      <w:proofErr w:type="spellStart"/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ffffff</w:t>
      </w:r>
      <w:proofErr w:type="spellEnd"/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(flake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numOfShapes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angle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= (</w:t>
      </w:r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angle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Math.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PI</w:t>
      </w:r>
      <w:proofErr w:type="spellEnd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/ ang)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deltaX</w:t>
      </w:r>
      <w:proofErr w:type="spellEnd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deltaY</w:t>
      </w:r>
      <w:proofErr w:type="spellEnd"/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9A413E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JFrame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win 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JFrame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"Snow!!!!"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win.setBounds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win.setDefaultCloseOperation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EXIT_ON_CLOSE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win.setLayout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win.setVisible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win.getContentPane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setBackground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Color.</w:t>
      </w:r>
      <w:r w:rsidRPr="009A413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decode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A8759"/>
          <w:sz w:val="18"/>
          <w:szCs w:val="18"/>
        </w:rPr>
        <w:t>"#000000"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choice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flakes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A413E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++){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choice = 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switch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(choice){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flakes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]=(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tenSidedFlake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case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flakes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[i]=(</w:t>
      </w:r>
      <w:r w:rsidRPr="009A413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eightSidedFlake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EIGHT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case 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flakes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]=(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sixSidedFlake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SIX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win.add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flakes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win.repaint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Snowflake </w:t>
      </w:r>
      <w:proofErr w:type="spellStart"/>
      <w:r w:rsidRPr="009A413E">
        <w:rPr>
          <w:rFonts w:ascii="Courier New" w:eastAsia="Times New Roman" w:hAnsi="Courier New" w:cs="Courier New"/>
          <w:color w:val="FFC66D"/>
          <w:sz w:val="18"/>
          <w:szCs w:val="18"/>
        </w:rPr>
        <w:t>eightSidedFlake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type){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Snowflake s1 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Snowflake(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type)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Snowflake </w:t>
      </w:r>
      <w:proofErr w:type="spellStart"/>
      <w:r w:rsidRPr="009A413E">
        <w:rPr>
          <w:rFonts w:ascii="Courier New" w:eastAsia="Times New Roman" w:hAnsi="Courier New" w:cs="Courier New"/>
          <w:color w:val="FFC66D"/>
          <w:sz w:val="18"/>
          <w:szCs w:val="18"/>
        </w:rPr>
        <w:t>sixSidedFlake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type){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Snowflake s1 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Snowflake(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type)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Snowflake </w:t>
      </w:r>
      <w:proofErr w:type="spellStart"/>
      <w:r w:rsidRPr="009A413E">
        <w:rPr>
          <w:rFonts w:ascii="Courier New" w:eastAsia="Times New Roman" w:hAnsi="Courier New" w:cs="Courier New"/>
          <w:color w:val="FFC66D"/>
          <w:sz w:val="18"/>
          <w:szCs w:val="18"/>
        </w:rPr>
        <w:t>tenSidedFlake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type){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Snowflake s1 = 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Snowflake(</w:t>
      </w:r>
      <w:proofErr w:type="spellStart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A413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A413E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type)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s1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A413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A413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E"/>
    <w:rsid w:val="00645252"/>
    <w:rsid w:val="006D3D74"/>
    <w:rsid w:val="009A413E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3CE0F-C10B-4413-BC9E-180236B1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Lake</cp:lastModifiedBy>
  <cp:revision>1</cp:revision>
  <dcterms:created xsi:type="dcterms:W3CDTF">2017-11-09T02:43:00Z</dcterms:created>
  <dcterms:modified xsi:type="dcterms:W3CDTF">2017-11-09T02:44:00Z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